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27" w:rsidRDefault="009434AA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Works Cited</w:t>
      </w:r>
    </w:p>
    <w:p w:rsidR="00B21527" w:rsidRDefault="00B21527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21527" w:rsidRDefault="009434AA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sz w:val="24"/>
        </w:rPr>
        <w:t>Resizing Background Sprite Image to Fit Div</w:t>
      </w:r>
      <w:r>
        <w:rPr>
          <w:rFonts w:ascii="Times New Roman" w:hAnsi="Times New Roman" w:cs="Times New Roman"/>
          <w:sz w:val="24"/>
        </w:rPr>
        <w:t xml:space="preserve">. Digital image. </w:t>
      </w:r>
      <w:r>
        <w:rPr>
          <w:rFonts w:ascii="Times New Roman" w:hAnsi="Times New Roman" w:cs="Times New Roman"/>
          <w:i/>
          <w:sz w:val="24"/>
        </w:rPr>
        <w:t>Javascript</w:t>
      </w:r>
      <w:r>
        <w:rPr>
          <w:rFonts w:ascii="Times New Roman" w:hAnsi="Times New Roman" w:cs="Times New Roman"/>
          <w:sz w:val="24"/>
        </w:rPr>
        <w:t>. N.p., n.d. Web. 11 Jan. 2016.</w:t>
      </w:r>
    </w:p>
    <w:p w:rsidR="00B21527" w:rsidRDefault="009434AA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i/>
          <w:sz w:val="24"/>
        </w:rPr>
        <w:t>Responsive Playing Card Design with Css Html</w:t>
      </w:r>
      <w:r>
        <w:rPr>
          <w:rFonts w:ascii="Times New Roman" w:hAnsi="Times New Roman" w:cs="Times New Roman"/>
          <w:sz w:val="24"/>
        </w:rPr>
        <w:t xml:space="preserve">. Digital image. </w:t>
      </w:r>
      <w:r>
        <w:rPr>
          <w:rFonts w:ascii="Times New Roman" w:hAnsi="Times New Roman" w:cs="Times New Roman"/>
          <w:i/>
          <w:sz w:val="24"/>
        </w:rPr>
        <w:t>Javascript</w:t>
      </w:r>
      <w:r>
        <w:rPr>
          <w:rFonts w:ascii="Times New Roman" w:hAnsi="Times New Roman" w:cs="Times New Roman"/>
          <w:sz w:val="24"/>
        </w:rPr>
        <w:t>. N.p., n.d. Web. 11 Jan. 2016.</w:t>
      </w:r>
    </w:p>
    <w:sectPr w:rsidR="00B21527" w:rsidSect="000F6147">
      <w:pgSz w:w="12240" w:h="15840" w:code="1"/>
      <w:pgMar w:top="1435" w:right="1435" w:bottom="1435" w:left="14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DA" w:rsidRDefault="009434A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9434A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DA" w:rsidRDefault="009434A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9434A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9434AA"/>
    <w:rsid w:val="00AC197E"/>
    <w:rsid w:val="00B21527"/>
    <w:rsid w:val="00B21D59"/>
    <w:rsid w:val="00BD419F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12AFF-D25D-493E-B417-1A8ED235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AutoBVT</cp:lastModifiedBy>
  <cp:revision>2</cp:revision>
  <dcterms:created xsi:type="dcterms:W3CDTF">2016-01-11T17:08:00Z</dcterms:created>
  <dcterms:modified xsi:type="dcterms:W3CDTF">2016-01-11T17:08:00Z</dcterms:modified>
</cp:coreProperties>
</file>